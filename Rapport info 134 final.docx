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845B2C" w:rsidRDefault="00B7186D" w:rsidP="004E1AED">
      <w:pPr>
        <w:pStyle w:val="Title"/>
        <w:rPr>
          <w:rFonts w:ascii="Times New Roman" w:hAnsi="Times New Roman" w:cs="Times New Roman"/>
          <w:lang w:val="nb-NO"/>
        </w:rPr>
      </w:pPr>
      <w:r w:rsidRPr="00845B2C">
        <w:rPr>
          <w:rFonts w:ascii="Times New Roman" w:hAnsi="Times New Roman" w:cs="Times New Roman"/>
          <w:lang w:val="nb-NO"/>
        </w:rPr>
        <w:t>Rapport info 134 (253</w:t>
      </w:r>
      <w:r w:rsidR="000D1CC0" w:rsidRPr="00845B2C">
        <w:rPr>
          <w:rFonts w:ascii="Times New Roman" w:hAnsi="Times New Roman" w:cs="Times New Roman"/>
          <w:lang w:val="nb-NO"/>
        </w:rPr>
        <w:t>)&amp;(</w:t>
      </w:r>
      <w:r w:rsidR="008F793B" w:rsidRPr="00845B2C">
        <w:rPr>
          <w:rFonts w:ascii="Times New Roman" w:hAnsi="Times New Roman" w:cs="Times New Roman"/>
          <w:lang w:val="nb-NO"/>
        </w:rPr>
        <w:t>241</w:t>
      </w:r>
      <w:r w:rsidR="000D1CC0" w:rsidRPr="00845B2C">
        <w:rPr>
          <w:rFonts w:ascii="Times New Roman" w:hAnsi="Times New Roman" w:cs="Times New Roman"/>
          <w:lang w:val="nb-NO"/>
        </w:rPr>
        <w:t>)</w:t>
      </w:r>
    </w:p>
    <w:p w:rsidR="00816AEE" w:rsidRPr="00845B2C" w:rsidRDefault="000D1CC0" w:rsidP="00816AEE">
      <w:pPr>
        <w:pStyle w:val="Heading1"/>
        <w:rPr>
          <w:rFonts w:ascii="Times New Roman" w:hAnsi="Times New Roman" w:cs="Times New Roman"/>
          <w:lang w:val="nb-NO"/>
        </w:rPr>
      </w:pPr>
      <w:bookmarkStart w:id="0" w:name="_Hlk481744366"/>
      <w:r w:rsidRPr="00845B2C">
        <w:rPr>
          <w:rFonts w:ascii="Times New Roman" w:hAnsi="Times New Roman" w:cs="Times New Roman"/>
          <w:lang w:val="nb-NO"/>
        </w:rPr>
        <w:t>del 1</w:t>
      </w:r>
    </w:p>
    <w:bookmarkEnd w:id="0"/>
    <w:p w:rsidR="008F793B" w:rsidRPr="00845B2C" w:rsidRDefault="008F793B" w:rsidP="00816AEE">
      <w:pPr>
        <w:rPr>
          <w:rFonts w:ascii="Times New Roman" w:hAnsi="Times New Roman" w:cs="Times New Roman"/>
          <w:lang w:val="nb-NO"/>
        </w:rPr>
      </w:pPr>
    </w:p>
    <w:p w:rsidR="00816AEE" w:rsidRPr="00845B2C" w:rsidRDefault="00816AEE" w:rsidP="008F793B">
      <w:pPr>
        <w:spacing w:line="360" w:lineRule="auto"/>
        <w:rPr>
          <w:rFonts w:ascii="Times New Roman" w:hAnsi="Times New Roman" w:cs="Times New Roman"/>
          <w:sz w:val="24"/>
          <w:lang w:val="nb-NO"/>
        </w:rPr>
      </w:pPr>
      <w:r w:rsidRPr="00845B2C">
        <w:rPr>
          <w:rFonts w:ascii="Times New Roman" w:hAnsi="Times New Roman" w:cs="Times New Roman"/>
          <w:sz w:val="24"/>
          <w:lang w:val="nb-NO"/>
        </w:rPr>
        <w:t xml:space="preserve">Der vår kode referer til javascript-filen object.js, referer MongoDB-utgaven tilfilen profile.js. Der kjører profile.js den innebygde javascript-metoden XMLHttpRequest(), som er en konstruktør. Der bruker den open()-funksjonen for å sende en request til en nettside eller server, i dette tilfeller wildboy.uib/mongodb , med et brukernavn som variabel og bruker deretter responseType til å få informasjonen fra server til å bli en JSON-object i den notasjonen/formateringen. Deretter bruker koden dot-notasjon for å hente elementet "rows", som består av en array bestående av elementer, der noen er andre arrayer. Ut fra rows.response[0], opprettes et object av alt som er inne i rows, og kalles 'profil'. Så brukes igjen dot-notasjon for å hente verdiene brukeren har lånt ved hjelp av løkken i form av </w:t>
      </w:r>
    </w:p>
    <w:p w:rsidR="00816AEE" w:rsidRPr="00845B2C" w:rsidRDefault="00816AEE" w:rsidP="008F793B">
      <w:pPr>
        <w:spacing w:line="360" w:lineRule="auto"/>
        <w:rPr>
          <w:rFonts w:ascii="Times New Roman" w:hAnsi="Times New Roman" w:cs="Times New Roman"/>
          <w:sz w:val="24"/>
        </w:rPr>
      </w:pPr>
      <w:r w:rsidRPr="00845B2C">
        <w:rPr>
          <w:rFonts w:ascii="Times New Roman" w:hAnsi="Times New Roman" w:cs="Times New Roman"/>
          <w:sz w:val="24"/>
        </w:rPr>
        <w:t>" for (</w:t>
      </w:r>
      <w:proofErr w:type="spellStart"/>
      <w:r w:rsidRPr="00845B2C">
        <w:rPr>
          <w:rFonts w:ascii="Times New Roman" w:hAnsi="Times New Roman" w:cs="Times New Roman"/>
          <w:sz w:val="24"/>
        </w:rPr>
        <w:t>movie_id_index</w:t>
      </w:r>
      <w:proofErr w:type="spellEnd"/>
      <w:r w:rsidRPr="00845B2C">
        <w:rPr>
          <w:rFonts w:ascii="Times New Roman" w:hAnsi="Times New Roman" w:cs="Times New Roman"/>
          <w:sz w:val="24"/>
        </w:rPr>
        <w:t xml:space="preserve"> in </w:t>
      </w:r>
      <w:proofErr w:type="spellStart"/>
      <w:r w:rsidRPr="00845B2C">
        <w:rPr>
          <w:rFonts w:ascii="Times New Roman" w:hAnsi="Times New Roman" w:cs="Times New Roman"/>
          <w:sz w:val="24"/>
        </w:rPr>
        <w:t>profile.loans</w:t>
      </w:r>
      <w:proofErr w:type="spellEnd"/>
      <w:r w:rsidRPr="00845B2C">
        <w:rPr>
          <w:rFonts w:ascii="Times New Roman" w:hAnsi="Times New Roman" w:cs="Times New Roman"/>
          <w:sz w:val="24"/>
        </w:rPr>
        <w:t xml:space="preserve">) { </w:t>
      </w:r>
      <w:proofErr w:type="spellStart"/>
      <w:r w:rsidRPr="00845B2C">
        <w:rPr>
          <w:rFonts w:ascii="Times New Roman" w:hAnsi="Times New Roman" w:cs="Times New Roman"/>
          <w:sz w:val="24"/>
        </w:rPr>
        <w:t>movie_id</w:t>
      </w:r>
      <w:proofErr w:type="spellEnd"/>
      <w:r w:rsidRPr="00845B2C">
        <w:rPr>
          <w:rFonts w:ascii="Times New Roman" w:hAnsi="Times New Roman" w:cs="Times New Roman"/>
          <w:sz w:val="24"/>
        </w:rPr>
        <w:t xml:space="preserve"> = </w:t>
      </w:r>
      <w:proofErr w:type="spellStart"/>
      <w:r w:rsidRPr="00845B2C">
        <w:rPr>
          <w:rFonts w:ascii="Times New Roman" w:hAnsi="Times New Roman" w:cs="Times New Roman"/>
          <w:sz w:val="24"/>
        </w:rPr>
        <w:t>profile.loans</w:t>
      </w:r>
      <w:proofErr w:type="spellEnd"/>
      <w:r w:rsidRPr="00845B2C">
        <w:rPr>
          <w:rFonts w:ascii="Times New Roman" w:hAnsi="Times New Roman" w:cs="Times New Roman"/>
          <w:sz w:val="24"/>
        </w:rPr>
        <w:t>[</w:t>
      </w:r>
      <w:proofErr w:type="spellStart"/>
      <w:r w:rsidRPr="00845B2C">
        <w:rPr>
          <w:rFonts w:ascii="Times New Roman" w:hAnsi="Times New Roman" w:cs="Times New Roman"/>
          <w:sz w:val="24"/>
        </w:rPr>
        <w:t>movie_id_index</w:t>
      </w:r>
      <w:proofErr w:type="spellEnd"/>
      <w:r w:rsidRPr="00845B2C">
        <w:rPr>
          <w:rFonts w:ascii="Times New Roman" w:hAnsi="Times New Roman" w:cs="Times New Roman"/>
          <w:sz w:val="24"/>
        </w:rPr>
        <w:t>] "</w:t>
      </w:r>
    </w:p>
    <w:p w:rsidR="008F793B" w:rsidRPr="00845B2C" w:rsidRDefault="00816AEE" w:rsidP="008F793B">
      <w:pPr>
        <w:spacing w:line="360" w:lineRule="auto"/>
        <w:rPr>
          <w:rFonts w:ascii="Times New Roman" w:hAnsi="Times New Roman" w:cs="Times New Roman"/>
          <w:sz w:val="24"/>
          <w:lang w:val="nb-NO"/>
        </w:rPr>
      </w:pPr>
      <w:r w:rsidRPr="00845B2C">
        <w:rPr>
          <w:rFonts w:ascii="Times New Roman" w:hAnsi="Times New Roman" w:cs="Times New Roman"/>
          <w:sz w:val="24"/>
          <w:lang w:val="nb-NO"/>
        </w:rPr>
        <w:t>Denne henter id på</w:t>
      </w:r>
      <w:r w:rsidR="00277046" w:rsidRPr="00845B2C">
        <w:rPr>
          <w:rFonts w:ascii="Times New Roman" w:hAnsi="Times New Roman" w:cs="Times New Roman"/>
          <w:sz w:val="24"/>
          <w:lang w:val="nb-NO"/>
        </w:rPr>
        <w:t xml:space="preserve"> alle filmer brukeren har lånt.</w:t>
      </w:r>
      <w:r w:rsidR="00277046" w:rsidRPr="00845B2C">
        <w:rPr>
          <w:rFonts w:ascii="Times New Roman" w:hAnsi="Times New Roman" w:cs="Times New Roman"/>
          <w:sz w:val="24"/>
          <w:lang w:val="nb-NO"/>
        </w:rPr>
        <w:br/>
      </w:r>
      <w:r w:rsidR="00B10B03" w:rsidRPr="00845B2C">
        <w:rPr>
          <w:rFonts w:ascii="Times New Roman" w:hAnsi="Times New Roman" w:cs="Times New Roman"/>
          <w:sz w:val="24"/>
          <w:lang w:val="nb-NO"/>
        </w:rPr>
        <w:br/>
        <w:t xml:space="preserve">Når </w:t>
      </w:r>
      <w:r w:rsidR="00B41CDE" w:rsidRPr="00845B2C">
        <w:rPr>
          <w:rFonts w:ascii="Times New Roman" w:hAnsi="Times New Roman" w:cs="Times New Roman"/>
          <w:sz w:val="24"/>
          <w:lang w:val="nb-NO"/>
        </w:rPr>
        <w:t>brukeren søker i søkefeltet så legges søkeparameterne med i url’en til search_results.html fks: filmbibliotek.no/searc</w:t>
      </w:r>
      <w:r w:rsidR="0040670F" w:rsidRPr="00845B2C">
        <w:rPr>
          <w:rFonts w:ascii="Times New Roman" w:hAnsi="Times New Roman" w:cs="Times New Roman"/>
          <w:sz w:val="24"/>
          <w:lang w:val="nb-NO"/>
        </w:rPr>
        <w:t xml:space="preserve">h_results.html?film_title=søkestreng. Når search_results har lastet inn sin html body så kjører funksjonen show_search_results i search_results.js, her kjøres så funksjonen get_query_string_parameters fra query_params.js denne retunerer parameterene i url’en. Parameterene lagres så i en variabel kallt </w:t>
      </w:r>
      <w:r w:rsidR="00FE6387" w:rsidRPr="00845B2C">
        <w:rPr>
          <w:rFonts w:ascii="Times New Roman" w:hAnsi="Times New Roman" w:cs="Times New Roman"/>
          <w:sz w:val="24"/>
          <w:lang w:val="nb-NO"/>
        </w:rPr>
        <w:t xml:space="preserve">query_params. </w:t>
      </w:r>
      <w:r w:rsidR="00272587" w:rsidRPr="00845B2C">
        <w:rPr>
          <w:rFonts w:ascii="Times New Roman" w:hAnsi="Times New Roman" w:cs="Times New Roman"/>
          <w:sz w:val="24"/>
          <w:lang w:val="nb-NO"/>
        </w:rPr>
        <w:t>Show_search_results sammenlikner så alle filmtitlene i movies_object i object.js mot query_params, dersom en filmtittel inneholder slkeparameterne så skapes det en a tag</w:t>
      </w:r>
      <w:r w:rsidR="007F0885" w:rsidRPr="00845B2C">
        <w:rPr>
          <w:rFonts w:ascii="Times New Roman" w:hAnsi="Times New Roman" w:cs="Times New Roman"/>
          <w:sz w:val="24"/>
          <w:lang w:val="nb-NO"/>
        </w:rPr>
        <w:t xml:space="preserve"> med filmens tittel som tekst og</w:t>
      </w:r>
      <w:r w:rsidR="00272587" w:rsidRPr="00845B2C">
        <w:rPr>
          <w:rFonts w:ascii="Times New Roman" w:hAnsi="Times New Roman" w:cs="Times New Roman"/>
          <w:sz w:val="24"/>
          <w:lang w:val="nb-NO"/>
        </w:rPr>
        <w:t xml:space="preserve"> som refererer til </w:t>
      </w:r>
      <w:r w:rsidR="007F0885" w:rsidRPr="00845B2C">
        <w:rPr>
          <w:rFonts w:ascii="Times New Roman" w:hAnsi="Times New Roman" w:cs="Times New Roman"/>
          <w:sz w:val="24"/>
          <w:lang w:val="nb-NO"/>
        </w:rPr>
        <w:t xml:space="preserve">show_movie.html?id=movie.id der movie.id er id’en til filmen som tittelen inneholdt søkeparameterene. Dette a elementet føyes så til som et barn av et li element som igjen føyes til som et barn av </w:t>
      </w:r>
      <w:r w:rsidR="00957FBE" w:rsidRPr="00845B2C">
        <w:rPr>
          <w:rFonts w:ascii="Times New Roman" w:hAnsi="Times New Roman" w:cs="Times New Roman"/>
          <w:sz w:val="24"/>
          <w:lang w:val="nb-NO"/>
        </w:rPr>
        <w:t xml:space="preserve">den uordnete listen med id res_list i search_results.html. Ønsker å påpeke at det kan bli laget fler slike li elementer da search_results .js ittererer mellom alle filtittelene i movies_object og skaper elementene i en for løkke. </w:t>
      </w:r>
      <w:r w:rsidR="00ED3250" w:rsidRPr="00845B2C">
        <w:rPr>
          <w:rFonts w:ascii="Times New Roman" w:hAnsi="Times New Roman" w:cs="Times New Roman"/>
          <w:sz w:val="24"/>
          <w:lang w:val="nb-NO"/>
        </w:rPr>
        <w:br/>
      </w:r>
    </w:p>
    <w:p w:rsidR="008F793B" w:rsidRPr="00845B2C" w:rsidRDefault="008F793B" w:rsidP="000D1CC0">
      <w:pPr>
        <w:rPr>
          <w:rFonts w:ascii="Times New Roman" w:hAnsi="Times New Roman" w:cs="Times New Roman"/>
          <w:lang w:val="nb-NO"/>
        </w:rPr>
      </w:pPr>
    </w:p>
    <w:p w:rsidR="008F793B" w:rsidRPr="00845B2C" w:rsidRDefault="008F793B" w:rsidP="008F793B">
      <w:pPr>
        <w:pStyle w:val="Heading1"/>
        <w:rPr>
          <w:rFonts w:ascii="Times New Roman" w:hAnsi="Times New Roman" w:cs="Times New Roman"/>
          <w:lang w:val="nb-NO"/>
        </w:rPr>
      </w:pPr>
      <w:r w:rsidRPr="00845B2C">
        <w:rPr>
          <w:rFonts w:ascii="Times New Roman" w:hAnsi="Times New Roman" w:cs="Times New Roman"/>
          <w:lang w:val="nb-NO"/>
        </w:rPr>
        <w:t>del 2</w:t>
      </w:r>
    </w:p>
    <w:p w:rsidR="00ED3250" w:rsidRPr="00845B2C" w:rsidRDefault="008F793B" w:rsidP="00ED3250">
      <w:pPr>
        <w:spacing w:line="360" w:lineRule="auto"/>
        <w:rPr>
          <w:rFonts w:ascii="Times New Roman" w:hAnsi="Times New Roman" w:cs="Times New Roman"/>
          <w:sz w:val="24"/>
          <w:szCs w:val="24"/>
          <w:lang w:val="nb-NO"/>
        </w:rPr>
      </w:pPr>
      <w:r w:rsidRPr="00845B2C">
        <w:rPr>
          <w:rFonts w:ascii="Times New Roman" w:hAnsi="Times New Roman" w:cs="Times New Roman"/>
          <w:lang w:val="nb-NO"/>
        </w:rPr>
        <w:br/>
      </w:r>
      <w:r w:rsidRPr="00845B2C">
        <w:rPr>
          <w:rFonts w:ascii="Times New Roman" w:hAnsi="Times New Roman" w:cs="Times New Roman"/>
          <w:sz w:val="24"/>
          <w:szCs w:val="24"/>
          <w:lang w:val="nb-NO"/>
        </w:rPr>
        <w:t>I index.html så ville jeg laget en drop</w:t>
      </w:r>
      <w:r w:rsidR="00E91B51" w:rsidRPr="00845B2C">
        <w:rPr>
          <w:rFonts w:ascii="Times New Roman" w:hAnsi="Times New Roman" w:cs="Times New Roman"/>
          <w:sz w:val="24"/>
          <w:szCs w:val="24"/>
          <w:lang w:val="nb-NO"/>
        </w:rPr>
        <w:t>p down meny som poppet opp på samme måte som når man trykker på søkeknappen, denne popper så opp om man trykker på min liste eller mine lån i søkefeltet. og fyller</w:t>
      </w:r>
      <w:r w:rsidR="006A696E" w:rsidRPr="00845B2C">
        <w:rPr>
          <w:rFonts w:ascii="Times New Roman" w:hAnsi="Times New Roman" w:cs="Times New Roman"/>
          <w:sz w:val="24"/>
          <w:szCs w:val="24"/>
          <w:lang w:val="nb-NO"/>
        </w:rPr>
        <w:t xml:space="preserve"> inn på samme måte som eksempel index som vi fikk med i siste zip, der  det i profile js henter bukernavn og lån fra databasen ved en </w:t>
      </w:r>
      <w:r w:rsidR="00BC463E" w:rsidRPr="00845B2C">
        <w:rPr>
          <w:rFonts w:ascii="Times New Roman" w:hAnsi="Times New Roman" w:cs="Times New Roman"/>
          <w:sz w:val="24"/>
          <w:szCs w:val="24"/>
          <w:lang w:val="nb-NO"/>
        </w:rPr>
        <w:t>XMLHttpRequest</w:t>
      </w:r>
      <w:r w:rsidR="006A696E" w:rsidRPr="00845B2C">
        <w:rPr>
          <w:rFonts w:ascii="Times New Roman" w:hAnsi="Times New Roman" w:cs="Times New Roman"/>
          <w:sz w:val="24"/>
          <w:szCs w:val="24"/>
          <w:lang w:val="nb-NO"/>
        </w:rPr>
        <w:t xml:space="preserve">. Hovedforskjellen er at jeg ville brukt id’en til lånet så for å hente navnet på filmene brukeren har lånt og vist dette til brukeren med en link til filmsiden, ved å bruke en </w:t>
      </w:r>
      <w:r w:rsidR="00834D79" w:rsidRPr="00845B2C">
        <w:rPr>
          <w:rFonts w:ascii="Times New Roman" w:hAnsi="Times New Roman" w:cs="Times New Roman"/>
          <w:sz w:val="24"/>
          <w:szCs w:val="24"/>
          <w:lang w:val="nb-NO"/>
        </w:rPr>
        <w:t xml:space="preserve">XMLHttpRequest noe al av </w:t>
      </w:r>
      <w:r w:rsidR="00BC463E" w:rsidRPr="00845B2C">
        <w:rPr>
          <w:rFonts w:ascii="Times New Roman" w:hAnsi="Times New Roman" w:cs="Times New Roman"/>
          <w:sz w:val="24"/>
          <w:szCs w:val="24"/>
          <w:lang w:val="nb-NO"/>
        </w:rPr>
        <w:br/>
        <w:t>var xhr = new XMLHttpRequest();</w:t>
      </w:r>
      <w:r w:rsidR="00BC463E" w:rsidRPr="00845B2C">
        <w:rPr>
          <w:rFonts w:ascii="Times New Roman" w:hAnsi="Times New Roman" w:cs="Times New Roman"/>
          <w:sz w:val="24"/>
          <w:szCs w:val="24"/>
          <w:lang w:val="nb-NO"/>
        </w:rPr>
        <w:br/>
      </w:r>
      <w:r w:rsidR="00BC463E" w:rsidRPr="00845B2C">
        <w:rPr>
          <w:rFonts w:ascii="Times New Roman" w:hAnsi="Times New Roman" w:cs="Times New Roman"/>
          <w:sz w:val="24"/>
          <w:szCs w:val="24"/>
          <w:lang w:val="nb-NO"/>
        </w:rPr>
        <w:t>xhr.open("GET", "http://wildboy.uib.no/m</w:t>
      </w:r>
      <w:r w:rsidR="00BC463E" w:rsidRPr="00845B2C">
        <w:rPr>
          <w:rFonts w:ascii="Times New Roman" w:hAnsi="Times New Roman" w:cs="Times New Roman"/>
          <w:sz w:val="24"/>
          <w:szCs w:val="24"/>
          <w:lang w:val="nb-NO"/>
        </w:rPr>
        <w:t>ongodb/objects/?filter_id</w:t>
      </w:r>
      <w:r w:rsidR="00BC463E" w:rsidRPr="00845B2C">
        <w:rPr>
          <w:rFonts w:ascii="Times New Roman" w:hAnsi="Times New Roman" w:cs="Times New Roman"/>
          <w:sz w:val="24"/>
          <w:szCs w:val="24"/>
          <w:lang w:val="nb-NO"/>
        </w:rPr>
        <w:t xml:space="preserve">=" + </w:t>
      </w:r>
      <w:r w:rsidR="00BC463E" w:rsidRPr="00845B2C">
        <w:rPr>
          <w:rFonts w:ascii="Times New Roman" w:hAnsi="Times New Roman" w:cs="Times New Roman"/>
          <w:sz w:val="24"/>
          <w:szCs w:val="24"/>
          <w:lang w:val="nb-NO"/>
        </w:rPr>
        <w:t>filmid + "&amp;limit=1", true);</w:t>
      </w:r>
      <w:r w:rsidR="00BC463E" w:rsidRPr="00845B2C">
        <w:rPr>
          <w:rFonts w:ascii="Times New Roman" w:hAnsi="Times New Roman" w:cs="Times New Roman"/>
          <w:sz w:val="24"/>
          <w:szCs w:val="24"/>
          <w:lang w:val="nb-NO"/>
        </w:rPr>
        <w:t xml:space="preserve"> xhr.responseType = "json";</w:t>
      </w:r>
      <w:r w:rsidR="00BC463E" w:rsidRPr="00845B2C">
        <w:rPr>
          <w:rFonts w:ascii="Times New Roman" w:hAnsi="Times New Roman" w:cs="Times New Roman"/>
          <w:sz w:val="24"/>
          <w:szCs w:val="24"/>
          <w:lang w:val="nb-NO"/>
        </w:rPr>
        <w:br/>
      </w:r>
      <w:r w:rsidR="00834D79" w:rsidRPr="00845B2C">
        <w:rPr>
          <w:rFonts w:ascii="Times New Roman" w:hAnsi="Times New Roman" w:cs="Times New Roman"/>
          <w:sz w:val="24"/>
          <w:szCs w:val="24"/>
          <w:lang w:val="nb-NO"/>
        </w:rPr>
        <w:t>xhr.onload = function() {</w:t>
      </w:r>
      <w:r w:rsidR="00834D79" w:rsidRPr="00845B2C">
        <w:rPr>
          <w:rFonts w:ascii="Times New Roman" w:hAnsi="Times New Roman" w:cs="Times New Roman"/>
          <w:sz w:val="24"/>
          <w:szCs w:val="24"/>
          <w:lang w:val="nb-NO"/>
        </w:rPr>
        <w:br/>
        <w:t>film</w:t>
      </w:r>
      <w:r w:rsidR="00834D79" w:rsidRPr="00845B2C">
        <w:rPr>
          <w:rFonts w:ascii="Times New Roman" w:hAnsi="Times New Roman" w:cs="Times New Roman"/>
          <w:sz w:val="24"/>
          <w:szCs w:val="24"/>
          <w:lang w:val="nb-NO"/>
        </w:rPr>
        <w:t xml:space="preserve"> = xhr.response.rows[0];</w:t>
      </w:r>
      <w:r w:rsidR="00834D79" w:rsidRPr="00845B2C">
        <w:rPr>
          <w:rFonts w:ascii="Times New Roman" w:hAnsi="Times New Roman" w:cs="Times New Roman"/>
          <w:sz w:val="24"/>
          <w:szCs w:val="24"/>
          <w:lang w:val="nb-NO"/>
        </w:rPr>
        <w:br/>
        <w:t>var ntitle = film.ntitle;</w:t>
      </w:r>
      <w:r w:rsidR="00834D79" w:rsidRPr="00845B2C">
        <w:rPr>
          <w:rFonts w:ascii="Times New Roman" w:hAnsi="Times New Roman" w:cs="Times New Roman"/>
          <w:sz w:val="24"/>
          <w:szCs w:val="24"/>
          <w:lang w:val="nb-NO"/>
        </w:rPr>
        <w:br/>
        <w:t xml:space="preserve"> og så brukt ntitle til å fylle in li elementet på samme måte som i eksemplet. </w:t>
      </w:r>
      <w:r w:rsidR="006A696E" w:rsidRPr="00845B2C">
        <w:rPr>
          <w:rFonts w:ascii="Times New Roman" w:hAnsi="Times New Roman" w:cs="Times New Roman"/>
          <w:sz w:val="24"/>
          <w:szCs w:val="24"/>
          <w:lang w:val="nb-NO"/>
        </w:rPr>
        <w:br/>
      </w:r>
      <w:r w:rsidR="00834D79" w:rsidRPr="00845B2C">
        <w:rPr>
          <w:rFonts w:ascii="Times New Roman" w:hAnsi="Times New Roman" w:cs="Times New Roman"/>
          <w:sz w:val="24"/>
          <w:szCs w:val="24"/>
          <w:lang w:val="nb-NO"/>
        </w:rPr>
        <w:t>N</w:t>
      </w:r>
      <w:r w:rsidR="006A696E" w:rsidRPr="00845B2C">
        <w:rPr>
          <w:rFonts w:ascii="Times New Roman" w:hAnsi="Times New Roman" w:cs="Times New Roman"/>
          <w:sz w:val="24"/>
          <w:szCs w:val="24"/>
          <w:lang w:val="nb-NO"/>
        </w:rPr>
        <w:t xml:space="preserve">år det gjelder navigasjonsmiljøet midt på siden ville jeg ha skrevet om </w:t>
      </w:r>
      <w:r w:rsidR="00834D79" w:rsidRPr="00845B2C">
        <w:rPr>
          <w:rFonts w:ascii="Times New Roman" w:hAnsi="Times New Roman" w:cs="Times New Roman"/>
          <w:sz w:val="24"/>
          <w:szCs w:val="24"/>
          <w:lang w:val="nb-NO"/>
        </w:rPr>
        <w:t>slik at det velges ut faste filmer som h</w:t>
      </w:r>
      <w:r w:rsidR="00BB539B" w:rsidRPr="00845B2C">
        <w:rPr>
          <w:rFonts w:ascii="Times New Roman" w:hAnsi="Times New Roman" w:cs="Times New Roman"/>
          <w:sz w:val="24"/>
          <w:szCs w:val="24"/>
          <w:lang w:val="nb-NO"/>
        </w:rPr>
        <w:t xml:space="preserve">entes fra nye objecter som er mindre en objects fra serveren, disse vil da </w:t>
      </w:r>
      <w:r w:rsidR="002768CA" w:rsidRPr="00845B2C">
        <w:rPr>
          <w:rFonts w:ascii="Times New Roman" w:hAnsi="Times New Roman" w:cs="Times New Roman"/>
          <w:sz w:val="24"/>
          <w:szCs w:val="24"/>
          <w:lang w:val="nb-NO"/>
        </w:rPr>
        <w:t xml:space="preserve">oppretes </w:t>
      </w:r>
      <w:r w:rsidR="00BB539B" w:rsidRPr="00845B2C">
        <w:rPr>
          <w:rFonts w:ascii="Times New Roman" w:hAnsi="Times New Roman" w:cs="Times New Roman"/>
          <w:sz w:val="24"/>
          <w:szCs w:val="24"/>
          <w:lang w:val="nb-NO"/>
        </w:rPr>
        <w:t xml:space="preserve"> ut </w:t>
      </w:r>
      <w:r w:rsidR="002768CA" w:rsidRPr="00845B2C">
        <w:rPr>
          <w:rFonts w:ascii="Times New Roman" w:hAnsi="Times New Roman" w:cs="Times New Roman"/>
          <w:sz w:val="24"/>
          <w:szCs w:val="24"/>
          <w:lang w:val="nb-NO"/>
        </w:rPr>
        <w:t xml:space="preserve">fra fks 30 forskjellige id’er fra objects på wildboy. I og med at serveren ikke har satt opp egene objecter for sist tilgjenglige, sist lånt eller ambefalinger. </w:t>
      </w:r>
      <w:r w:rsidR="00BB539B" w:rsidRPr="00845B2C">
        <w:rPr>
          <w:rFonts w:ascii="Times New Roman" w:hAnsi="Times New Roman" w:cs="Times New Roman"/>
          <w:sz w:val="24"/>
          <w:szCs w:val="24"/>
          <w:lang w:val="nb-NO"/>
        </w:rPr>
        <w:t xml:space="preserve"> </w:t>
      </w:r>
      <w:r w:rsidR="002768CA" w:rsidRPr="00845B2C">
        <w:rPr>
          <w:rFonts w:ascii="Times New Roman" w:hAnsi="Times New Roman" w:cs="Times New Roman"/>
          <w:sz w:val="24"/>
          <w:szCs w:val="24"/>
          <w:lang w:val="nb-NO"/>
        </w:rPr>
        <w:t xml:space="preserve">I all_movies.js </w:t>
      </w:r>
      <w:r w:rsidR="00BB539B" w:rsidRPr="00845B2C">
        <w:rPr>
          <w:rFonts w:ascii="Times New Roman" w:hAnsi="Times New Roman" w:cs="Times New Roman"/>
          <w:sz w:val="24"/>
          <w:szCs w:val="24"/>
          <w:lang w:val="nb-NO"/>
        </w:rPr>
        <w:t xml:space="preserve"> ville da linje 12  blitt e</w:t>
      </w:r>
      <w:r w:rsidR="002768CA" w:rsidRPr="00845B2C">
        <w:rPr>
          <w:rFonts w:ascii="Times New Roman" w:hAnsi="Times New Roman" w:cs="Times New Roman"/>
          <w:sz w:val="24"/>
          <w:szCs w:val="24"/>
          <w:lang w:val="nb-NO"/>
        </w:rPr>
        <w:t>ndret slik at function addFilm(filmobjekter</w:t>
      </w:r>
      <w:r w:rsidR="00BB539B" w:rsidRPr="00845B2C">
        <w:rPr>
          <w:rFonts w:ascii="Times New Roman" w:hAnsi="Times New Roman" w:cs="Times New Roman"/>
          <w:sz w:val="24"/>
          <w:szCs w:val="24"/>
          <w:lang w:val="nb-NO"/>
        </w:rPr>
        <w:t xml:space="preserve">, where, start) og linje 17 til: for (movie_id in </w:t>
      </w:r>
      <w:r w:rsidR="002768CA" w:rsidRPr="00845B2C">
        <w:rPr>
          <w:rFonts w:ascii="Times New Roman" w:hAnsi="Times New Roman" w:cs="Times New Roman"/>
          <w:sz w:val="24"/>
          <w:szCs w:val="24"/>
          <w:lang w:val="nb-NO"/>
        </w:rPr>
        <w:t>f</w:t>
      </w:r>
      <w:r w:rsidR="00ED3250" w:rsidRPr="00845B2C">
        <w:rPr>
          <w:rFonts w:ascii="Times New Roman" w:hAnsi="Times New Roman" w:cs="Times New Roman"/>
          <w:sz w:val="24"/>
          <w:szCs w:val="24"/>
          <w:lang w:val="nb-NO"/>
        </w:rPr>
        <w:t>ilmobjek</w:t>
      </w:r>
      <w:r w:rsidR="002768CA" w:rsidRPr="00845B2C">
        <w:rPr>
          <w:rFonts w:ascii="Times New Roman" w:hAnsi="Times New Roman" w:cs="Times New Roman"/>
          <w:sz w:val="24"/>
          <w:szCs w:val="24"/>
          <w:lang w:val="nb-NO"/>
        </w:rPr>
        <w:t>ter</w:t>
      </w:r>
      <w:r w:rsidR="00BB539B" w:rsidRPr="00845B2C">
        <w:rPr>
          <w:rFonts w:ascii="Times New Roman" w:hAnsi="Times New Roman" w:cs="Times New Roman"/>
          <w:sz w:val="24"/>
          <w:szCs w:val="24"/>
          <w:lang w:val="nb-NO"/>
        </w:rPr>
        <w:t xml:space="preserve">) { </w:t>
      </w:r>
      <w:r w:rsidR="002768CA" w:rsidRPr="00845B2C">
        <w:rPr>
          <w:rFonts w:ascii="Times New Roman" w:hAnsi="Times New Roman" w:cs="Times New Roman"/>
          <w:sz w:val="24"/>
          <w:szCs w:val="24"/>
          <w:lang w:val="nb-NO"/>
        </w:rPr>
        <w:br/>
        <w:t>der f</w:t>
      </w:r>
      <w:r w:rsidR="00ED3250" w:rsidRPr="00845B2C">
        <w:rPr>
          <w:rFonts w:ascii="Times New Roman" w:hAnsi="Times New Roman" w:cs="Times New Roman"/>
          <w:sz w:val="24"/>
          <w:szCs w:val="24"/>
          <w:lang w:val="nb-NO"/>
        </w:rPr>
        <w:t>ilmobjekter</w:t>
      </w:r>
      <w:r w:rsidR="002768CA" w:rsidRPr="00845B2C">
        <w:rPr>
          <w:rFonts w:ascii="Times New Roman" w:hAnsi="Times New Roman" w:cs="Times New Roman"/>
          <w:sz w:val="24"/>
          <w:szCs w:val="24"/>
          <w:lang w:val="nb-NO"/>
        </w:rPr>
        <w:t xml:space="preserve"> er en av de nye objekter.</w:t>
      </w:r>
      <w:r w:rsidR="002768CA" w:rsidRPr="00845B2C">
        <w:rPr>
          <w:rFonts w:ascii="Times New Roman" w:hAnsi="Times New Roman" w:cs="Times New Roman"/>
          <w:sz w:val="24"/>
          <w:szCs w:val="24"/>
          <w:lang w:val="nb-NO"/>
        </w:rPr>
        <w:br/>
      </w:r>
      <w:r w:rsidR="002768CA" w:rsidRPr="00845B2C">
        <w:rPr>
          <w:rFonts w:ascii="Times New Roman" w:hAnsi="Times New Roman" w:cs="Times New Roman"/>
          <w:sz w:val="24"/>
          <w:szCs w:val="24"/>
          <w:lang w:val="nb-NO"/>
        </w:rPr>
        <w:br/>
      </w:r>
    </w:p>
    <w:p w:rsidR="002630F9" w:rsidRPr="00845B2C" w:rsidRDefault="002630F9" w:rsidP="002630F9">
      <w:pPr>
        <w:spacing w:line="360" w:lineRule="auto"/>
        <w:rPr>
          <w:rFonts w:ascii="Times New Roman" w:hAnsi="Times New Roman" w:cs="Times New Roman"/>
          <w:sz w:val="24"/>
          <w:szCs w:val="24"/>
          <w:lang w:val="nb-NO"/>
        </w:rPr>
      </w:pPr>
      <w:r w:rsidRPr="00845B2C">
        <w:rPr>
          <w:rFonts w:ascii="Times New Roman" w:hAnsi="Times New Roman" w:cs="Times New Roman"/>
          <w:sz w:val="24"/>
          <w:szCs w:val="24"/>
          <w:lang w:val="nb-NO"/>
        </w:rPr>
        <w:t xml:space="preserve">I show_movie.html ville HTML-koden blitt identisk, men javascripten ville vært forskjellig. Istedenfor å hente objektet movie_object fra filen object.js, ville koden ha laget en ny XMLHTTPRequest();, brukt var xhr = new </w:t>
      </w:r>
      <w:r w:rsidRPr="00845B2C">
        <w:rPr>
          <w:rFonts w:ascii="Times New Roman" w:hAnsi="Times New Roman" w:cs="Times New Roman"/>
          <w:sz w:val="24"/>
          <w:szCs w:val="24"/>
          <w:lang w:val="nb-NO"/>
        </w:rPr>
        <w:t>XMLHttpRequest(); så</w:t>
      </w:r>
      <w:r w:rsidRPr="00845B2C">
        <w:rPr>
          <w:rFonts w:ascii="Times New Roman" w:hAnsi="Times New Roman" w:cs="Times New Roman"/>
          <w:sz w:val="24"/>
          <w:szCs w:val="24"/>
          <w:lang w:val="nb-NO"/>
        </w:rPr>
        <w:br/>
      </w:r>
      <w:r w:rsidRPr="00845B2C">
        <w:rPr>
          <w:rFonts w:ascii="Times New Roman" w:hAnsi="Times New Roman" w:cs="Times New Roman"/>
          <w:sz w:val="24"/>
          <w:szCs w:val="24"/>
          <w:lang w:val="nb-NO"/>
        </w:rPr>
        <w:t>xhr.open("GET", "http://wildboy.uib.no/mongodb/objects/?filter_</w:t>
      </w:r>
      <w:r w:rsidRPr="00845B2C">
        <w:rPr>
          <w:rFonts w:ascii="Times New Roman" w:hAnsi="Times New Roman" w:cs="Times New Roman"/>
          <w:sz w:val="24"/>
          <w:szCs w:val="24"/>
          <w:lang w:val="nb-NO"/>
        </w:rPr>
        <w:t>id=" + query_params.id, true); og deretter.</w:t>
      </w:r>
      <w:r w:rsidRPr="00845B2C">
        <w:rPr>
          <w:rFonts w:ascii="Times New Roman" w:hAnsi="Times New Roman" w:cs="Times New Roman"/>
          <w:sz w:val="24"/>
          <w:szCs w:val="24"/>
          <w:lang w:val="nb-NO"/>
        </w:rPr>
        <w:br/>
      </w:r>
      <w:r w:rsidRPr="00845B2C">
        <w:rPr>
          <w:rFonts w:ascii="Times New Roman" w:hAnsi="Times New Roman" w:cs="Times New Roman"/>
          <w:sz w:val="24"/>
          <w:szCs w:val="24"/>
          <w:lang w:val="nb-NO"/>
        </w:rPr>
        <w:lastRenderedPageBreak/>
        <w:t>movie</w:t>
      </w:r>
      <w:r w:rsidRPr="00845B2C">
        <w:rPr>
          <w:rFonts w:ascii="Times New Roman" w:hAnsi="Times New Roman" w:cs="Times New Roman"/>
          <w:sz w:val="24"/>
          <w:szCs w:val="24"/>
          <w:lang w:val="nb-NO"/>
        </w:rPr>
        <w:t>_object = xhr.response.rows[0];</w:t>
      </w:r>
      <w:r w:rsidRPr="00845B2C">
        <w:rPr>
          <w:rFonts w:ascii="Times New Roman" w:hAnsi="Times New Roman" w:cs="Times New Roman"/>
          <w:sz w:val="24"/>
          <w:szCs w:val="24"/>
          <w:lang w:val="nb-NO"/>
        </w:rPr>
        <w:br/>
      </w:r>
      <w:r w:rsidRPr="00845B2C">
        <w:rPr>
          <w:rFonts w:ascii="Times New Roman" w:hAnsi="Times New Roman" w:cs="Times New Roman"/>
          <w:sz w:val="24"/>
          <w:szCs w:val="24"/>
          <w:lang w:val="nb-NO"/>
        </w:rPr>
        <w:t xml:space="preserve">, og  fått objektet fra rett index via query_params og parset/splittet det i mindre deler. Disse ville bli brukt på samme måte som om man hadde hentet det fra object.js. </w:t>
      </w:r>
    </w:p>
    <w:p w:rsidR="00845B2C" w:rsidRPr="00845B2C" w:rsidRDefault="00ED3250" w:rsidP="00ED3250">
      <w:pPr>
        <w:spacing w:line="360" w:lineRule="auto"/>
        <w:rPr>
          <w:rFonts w:ascii="Times New Roman" w:hAnsi="Times New Roman" w:cs="Times New Roman"/>
          <w:sz w:val="24"/>
          <w:szCs w:val="24"/>
          <w:lang w:val="nb-NO"/>
        </w:rPr>
      </w:pPr>
      <w:r w:rsidRPr="00845B2C">
        <w:rPr>
          <w:rFonts w:ascii="Times New Roman" w:hAnsi="Times New Roman" w:cs="Times New Roman"/>
          <w:sz w:val="24"/>
          <w:szCs w:val="24"/>
          <w:lang w:val="nb-NO"/>
        </w:rPr>
        <w:t xml:space="preserve">I search_results.js ville vi ikke brukt </w:t>
      </w:r>
      <w:r w:rsidR="002D1E7A" w:rsidRPr="00845B2C">
        <w:rPr>
          <w:rFonts w:ascii="Times New Roman" w:hAnsi="Times New Roman" w:cs="Times New Roman"/>
          <w:sz w:val="24"/>
          <w:szCs w:val="24"/>
          <w:lang w:val="nb-NO"/>
        </w:rPr>
        <w:t xml:space="preserve">movies_object men brukt filter funksjonen i </w:t>
      </w:r>
      <w:r w:rsidR="002D1E7A" w:rsidRPr="00845B2C">
        <w:rPr>
          <w:rFonts w:ascii="Times New Roman" w:hAnsi="Times New Roman" w:cs="Times New Roman"/>
          <w:sz w:val="24"/>
          <w:szCs w:val="24"/>
          <w:lang w:val="nb-NO"/>
        </w:rPr>
        <w:t>XMLHttpRequest</w:t>
      </w:r>
      <w:r w:rsidR="002D1E7A" w:rsidRPr="00845B2C">
        <w:rPr>
          <w:rFonts w:ascii="Times New Roman" w:hAnsi="Times New Roman" w:cs="Times New Roman"/>
          <w:sz w:val="24"/>
          <w:szCs w:val="24"/>
          <w:lang w:val="nb-NO"/>
        </w:rPr>
        <w:t xml:space="preserve"> noe al av </w:t>
      </w:r>
      <w:hyperlink r:id="rId11" w:history="1">
        <w:r w:rsidR="002D1E7A" w:rsidRPr="00845B2C">
          <w:rPr>
            <w:rStyle w:val="Hyperlink"/>
            <w:rFonts w:ascii="Times New Roman" w:hAnsi="Times New Roman" w:cs="Times New Roman"/>
            <w:sz w:val="24"/>
            <w:szCs w:val="24"/>
            <w:lang w:val="nb-NO"/>
          </w:rPr>
          <w:t>http://wildboy.uib.no/mongodb/objects/?filter_otitle=filmtittel</w:t>
        </w:r>
      </w:hyperlink>
      <w:r w:rsidR="002D1E7A" w:rsidRPr="00845B2C">
        <w:rPr>
          <w:rFonts w:ascii="Times New Roman" w:hAnsi="Times New Roman" w:cs="Times New Roman"/>
          <w:sz w:val="24"/>
          <w:szCs w:val="24"/>
          <w:lang w:val="nb-NO"/>
        </w:rPr>
        <w:br/>
        <w:t>der filmtittel erstattes med søkestrengen dette gjør at en ikke trenger å laste ned alle objectene i objects, desverre så må man da skrive inn hele filmtittelen helt riktig. Dette kan gjøres på samme måte for actor director og country.</w:t>
      </w:r>
    </w:p>
    <w:p w:rsidR="00845B2C" w:rsidRPr="00845B2C" w:rsidRDefault="00845B2C" w:rsidP="00ED3250">
      <w:pPr>
        <w:spacing w:line="360" w:lineRule="auto"/>
        <w:rPr>
          <w:rFonts w:ascii="Times New Roman" w:hAnsi="Times New Roman" w:cs="Times New Roman"/>
          <w:sz w:val="24"/>
          <w:szCs w:val="24"/>
          <w:lang w:val="nb-NO"/>
        </w:rPr>
      </w:pPr>
    </w:p>
    <w:p w:rsidR="00F20E47" w:rsidRPr="00845B2C" w:rsidRDefault="00845B2C" w:rsidP="00F20E47">
      <w:pPr>
        <w:pStyle w:val="Heading1"/>
        <w:rPr>
          <w:rFonts w:ascii="Times New Roman" w:hAnsi="Times New Roman" w:cs="Times New Roman"/>
          <w:lang w:val="nb-NO"/>
        </w:rPr>
      </w:pPr>
      <w:r w:rsidRPr="00845B2C">
        <w:rPr>
          <w:rFonts w:ascii="Times New Roman" w:hAnsi="Times New Roman" w:cs="Times New Roman"/>
          <w:lang w:val="nb-NO"/>
        </w:rPr>
        <w:t>D</w:t>
      </w:r>
      <w:r w:rsidR="00F20E47" w:rsidRPr="00845B2C">
        <w:rPr>
          <w:rFonts w:ascii="Times New Roman" w:hAnsi="Times New Roman" w:cs="Times New Roman"/>
          <w:lang w:val="nb-NO"/>
        </w:rPr>
        <w:t>el 3</w:t>
      </w:r>
    </w:p>
    <w:p w:rsidR="00845B2C" w:rsidRDefault="00845B2C" w:rsidP="00B57FAF">
      <w:pPr>
        <w:rPr>
          <w:rFonts w:ascii="Times New Roman" w:hAnsi="Times New Roman" w:cs="Times New Roman"/>
          <w:sz w:val="24"/>
          <w:szCs w:val="24"/>
          <w:lang w:val="nb-NO"/>
        </w:rPr>
      </w:pPr>
      <w:bookmarkStart w:id="1" w:name="_GoBack"/>
      <w:bookmarkEnd w:id="1"/>
    </w:p>
    <w:p w:rsidR="00B57FAF" w:rsidRDefault="00845B2C" w:rsidP="00B57FAF">
      <w:pPr>
        <w:rPr>
          <w:rFonts w:ascii="Times New Roman" w:hAnsi="Times New Roman" w:cs="Times New Roman"/>
          <w:sz w:val="24"/>
          <w:szCs w:val="24"/>
          <w:lang w:val="nb-NO"/>
        </w:rPr>
      </w:pPr>
      <w:r>
        <w:rPr>
          <w:rFonts w:ascii="Times New Roman" w:hAnsi="Times New Roman" w:cs="Times New Roman"/>
          <w:sz w:val="24"/>
          <w:szCs w:val="24"/>
          <w:lang w:val="nb-NO"/>
        </w:rPr>
        <w:t>F</w:t>
      </w:r>
      <w:r w:rsidR="00B57FAF" w:rsidRPr="00845B2C">
        <w:rPr>
          <w:rFonts w:ascii="Times New Roman" w:hAnsi="Times New Roman" w:cs="Times New Roman"/>
          <w:sz w:val="24"/>
          <w:szCs w:val="24"/>
          <w:lang w:val="nb-NO"/>
        </w:rPr>
        <w:t>orsiden består av 3 ruller med  bilder av filmer der hvis man klikker på høyre pil så lastes det inn ett nytt bilde på hoyre side, og et bilde på høyre side fjernes.  Klikker du venstre pil så lastes det inn det inn et bilde på venstre side og fjerner ett fra høyre. Dersom man klikker på et bilde i disse rullene kommer man vidre til filmens side med dens informasjon</w:t>
      </w:r>
    </w:p>
    <w:p w:rsidR="00845B2C" w:rsidRPr="00845B2C" w:rsidRDefault="00845B2C" w:rsidP="00B57FAF">
      <w:pPr>
        <w:rPr>
          <w:rFonts w:ascii="Times New Roman" w:hAnsi="Times New Roman" w:cs="Times New Roman"/>
          <w:sz w:val="24"/>
          <w:szCs w:val="24"/>
          <w:lang w:val="nb-NO"/>
        </w:rPr>
      </w:pPr>
    </w:p>
    <w:p w:rsidR="00B57FAF" w:rsidRDefault="00B57FAF" w:rsidP="00B57FAF">
      <w:pPr>
        <w:rPr>
          <w:rFonts w:ascii="Times New Roman" w:hAnsi="Times New Roman" w:cs="Times New Roman"/>
          <w:sz w:val="24"/>
          <w:szCs w:val="24"/>
          <w:lang w:val="nb-NO"/>
        </w:rPr>
      </w:pPr>
      <w:r w:rsidRPr="00845B2C">
        <w:rPr>
          <w:rFonts w:ascii="Times New Roman" w:hAnsi="Times New Roman" w:cs="Times New Roman"/>
          <w:sz w:val="24"/>
          <w:szCs w:val="24"/>
          <w:lang w:val="nb-NO"/>
        </w:rPr>
        <w:t xml:space="preserve">I toppen av siden er det en felt med en knapp på hver side. </w:t>
      </w:r>
    </w:p>
    <w:p w:rsidR="00845B2C" w:rsidRPr="00845B2C" w:rsidRDefault="00845B2C" w:rsidP="00B57FAF">
      <w:pPr>
        <w:rPr>
          <w:rFonts w:ascii="Times New Roman" w:hAnsi="Times New Roman" w:cs="Times New Roman"/>
          <w:sz w:val="24"/>
          <w:szCs w:val="24"/>
          <w:lang w:val="nb-NO"/>
        </w:rPr>
      </w:pPr>
    </w:p>
    <w:p w:rsidR="00B57FAF" w:rsidRDefault="00B57FAF" w:rsidP="00B57FAF">
      <w:pPr>
        <w:rPr>
          <w:rFonts w:ascii="Times New Roman" w:hAnsi="Times New Roman" w:cs="Times New Roman"/>
          <w:sz w:val="24"/>
          <w:szCs w:val="24"/>
          <w:lang w:val="nb-NO"/>
        </w:rPr>
      </w:pPr>
      <w:r w:rsidRPr="00845B2C">
        <w:rPr>
          <w:rFonts w:ascii="Times New Roman" w:hAnsi="Times New Roman" w:cs="Times New Roman"/>
          <w:sz w:val="24"/>
          <w:szCs w:val="24"/>
          <w:lang w:val="nb-NO"/>
        </w:rPr>
        <w:t xml:space="preserve">Klikker man på høyre knapp så vises en søkebar som bruker søkefunksjonen quicksearch, her han man søke på filmtittel samt skuespiller og regisør. Oppgave teksten nevnte kun film tittel, men vi mente at det var mer praktisk å kunne søke på disse tre fra forsiden. Dessuten om det blir formye kan linje 127 og 128  i search_results.js fjernes for at kun filmtittel skal kunne søkes på. </w:t>
      </w:r>
    </w:p>
    <w:p w:rsidR="00845B2C" w:rsidRPr="00845B2C" w:rsidRDefault="00845B2C" w:rsidP="00B57FAF">
      <w:pPr>
        <w:rPr>
          <w:rFonts w:ascii="Times New Roman" w:hAnsi="Times New Roman" w:cs="Times New Roman"/>
          <w:sz w:val="24"/>
          <w:szCs w:val="24"/>
          <w:lang w:val="nb-NO"/>
        </w:rPr>
      </w:pPr>
    </w:p>
    <w:p w:rsidR="00B57FAF" w:rsidRDefault="00B57FAF" w:rsidP="00B57FAF">
      <w:pPr>
        <w:rPr>
          <w:rFonts w:ascii="Times New Roman" w:hAnsi="Times New Roman" w:cs="Times New Roman"/>
          <w:sz w:val="24"/>
          <w:szCs w:val="24"/>
          <w:lang w:val="nb-NO"/>
        </w:rPr>
      </w:pPr>
      <w:r w:rsidRPr="00845B2C">
        <w:rPr>
          <w:rFonts w:ascii="Times New Roman" w:hAnsi="Times New Roman" w:cs="Times New Roman"/>
          <w:sz w:val="24"/>
          <w:szCs w:val="24"/>
          <w:lang w:val="nb-NO"/>
        </w:rPr>
        <w:t xml:space="preserve">Hvis du klikker venstre kanppen i toppen så åpnes menyen som viser mine reservasjoner, min bruker, min liste, mine lån og logg ut. </w:t>
      </w:r>
    </w:p>
    <w:p w:rsidR="00845B2C" w:rsidRPr="00845B2C" w:rsidRDefault="00845B2C" w:rsidP="00B57FAF">
      <w:pPr>
        <w:rPr>
          <w:rFonts w:ascii="Times New Roman" w:hAnsi="Times New Roman" w:cs="Times New Roman"/>
          <w:sz w:val="24"/>
          <w:szCs w:val="24"/>
          <w:lang w:val="nb-NO"/>
        </w:rPr>
      </w:pPr>
    </w:p>
    <w:p w:rsidR="00B57FAF" w:rsidRDefault="00B57FAF" w:rsidP="00B57FAF">
      <w:pPr>
        <w:rPr>
          <w:rFonts w:ascii="Times New Roman" w:hAnsi="Times New Roman" w:cs="Times New Roman"/>
          <w:sz w:val="24"/>
          <w:szCs w:val="24"/>
          <w:lang w:val="nb-NO"/>
        </w:rPr>
      </w:pPr>
      <w:r w:rsidRPr="00845B2C">
        <w:rPr>
          <w:rFonts w:ascii="Times New Roman" w:hAnsi="Times New Roman" w:cs="Times New Roman"/>
          <w:sz w:val="24"/>
          <w:szCs w:val="24"/>
          <w:lang w:val="nb-NO"/>
        </w:rPr>
        <w:t xml:space="preserve">I bunnen av index.html så ser man rutiner for lån av filmer. </w:t>
      </w:r>
    </w:p>
    <w:p w:rsidR="00845B2C" w:rsidRPr="00845B2C" w:rsidRDefault="00845B2C" w:rsidP="00B57FAF">
      <w:pPr>
        <w:rPr>
          <w:rFonts w:ascii="Times New Roman" w:hAnsi="Times New Roman" w:cs="Times New Roman"/>
          <w:sz w:val="24"/>
          <w:szCs w:val="24"/>
          <w:lang w:val="nb-NO"/>
        </w:rPr>
      </w:pPr>
    </w:p>
    <w:p w:rsidR="00B57FAF" w:rsidRPr="00845B2C" w:rsidRDefault="00B57FAF" w:rsidP="00B57FAF">
      <w:pPr>
        <w:rPr>
          <w:rFonts w:ascii="Times New Roman" w:hAnsi="Times New Roman" w:cs="Times New Roman"/>
          <w:sz w:val="24"/>
          <w:szCs w:val="24"/>
          <w:lang w:val="nb-NO"/>
        </w:rPr>
      </w:pPr>
      <w:r w:rsidRPr="00845B2C">
        <w:rPr>
          <w:rFonts w:ascii="Times New Roman" w:hAnsi="Times New Roman" w:cs="Times New Roman"/>
          <w:sz w:val="24"/>
          <w:szCs w:val="24"/>
          <w:lang w:val="nb-NO"/>
        </w:rPr>
        <w:lastRenderedPageBreak/>
        <w:t xml:space="preserve">Søkesiden inneholder en avansert søkebar i toppen av siden, rett under top banneren. Her kan man så søke vidre på enten filmtittel, skuespiller, regisør, sjangerm, eller land. </w:t>
      </w:r>
    </w:p>
    <w:p w:rsidR="00B57FAF" w:rsidRDefault="00B57FAF" w:rsidP="00B57FAF">
      <w:pPr>
        <w:rPr>
          <w:rFonts w:ascii="Times New Roman" w:hAnsi="Times New Roman" w:cs="Times New Roman"/>
          <w:sz w:val="24"/>
          <w:szCs w:val="24"/>
          <w:lang w:val="nb-NO"/>
        </w:rPr>
      </w:pPr>
      <w:r w:rsidRPr="00845B2C">
        <w:rPr>
          <w:rFonts w:ascii="Times New Roman" w:hAnsi="Times New Roman" w:cs="Times New Roman"/>
          <w:sz w:val="24"/>
          <w:szCs w:val="24"/>
          <w:lang w:val="nb-NO"/>
        </w:rPr>
        <w:t xml:space="preserve">Under vises de forskjellige filmene som matcher ditt tidligere søk. Dersom man vil spesifikt søke etter filmtittel, skuespiller, regisør, sjanger eller land etter å ha kommet hit fra søket på forsiden må man søke på nytt. </w:t>
      </w:r>
    </w:p>
    <w:p w:rsidR="00845B2C" w:rsidRPr="00845B2C" w:rsidRDefault="00845B2C" w:rsidP="00B57FAF">
      <w:pPr>
        <w:rPr>
          <w:rFonts w:ascii="Times New Roman" w:hAnsi="Times New Roman" w:cs="Times New Roman"/>
          <w:sz w:val="24"/>
          <w:szCs w:val="24"/>
          <w:lang w:val="nb-NO"/>
        </w:rPr>
      </w:pPr>
    </w:p>
    <w:p w:rsidR="00B57FAF" w:rsidRDefault="00B57FAF" w:rsidP="00B57FAF">
      <w:pPr>
        <w:rPr>
          <w:rFonts w:ascii="Times New Roman" w:hAnsi="Times New Roman" w:cs="Times New Roman"/>
          <w:sz w:val="24"/>
          <w:szCs w:val="24"/>
          <w:lang w:val="nb-NO"/>
        </w:rPr>
      </w:pPr>
      <w:r w:rsidRPr="00845B2C">
        <w:rPr>
          <w:rFonts w:ascii="Times New Roman" w:hAnsi="Times New Roman" w:cs="Times New Roman"/>
          <w:sz w:val="24"/>
          <w:szCs w:val="24"/>
          <w:lang w:val="nb-NO"/>
        </w:rPr>
        <w:t xml:space="preserve">Dersom man klikker på en av filmtittelene så åpnes en tekst om filmen med en link til filmens side. </w:t>
      </w:r>
    </w:p>
    <w:p w:rsidR="00845B2C" w:rsidRPr="00845B2C" w:rsidRDefault="00845B2C" w:rsidP="00B57FAF">
      <w:pPr>
        <w:rPr>
          <w:rFonts w:ascii="Times New Roman" w:hAnsi="Times New Roman" w:cs="Times New Roman"/>
          <w:sz w:val="24"/>
          <w:szCs w:val="24"/>
          <w:lang w:val="nb-NO"/>
        </w:rPr>
      </w:pPr>
    </w:p>
    <w:p w:rsidR="00B57FAF" w:rsidRPr="00845B2C" w:rsidRDefault="00B57FAF" w:rsidP="00B57FAF">
      <w:pPr>
        <w:pStyle w:val="Standard"/>
        <w:rPr>
          <w:rFonts w:ascii="Times New Roman" w:hAnsi="Times New Roman" w:cs="Times New Roman"/>
          <w:lang w:val="nb-NO"/>
        </w:rPr>
      </w:pPr>
      <w:r w:rsidRPr="00845B2C">
        <w:rPr>
          <w:rFonts w:ascii="Times New Roman" w:hAnsi="Times New Roman" w:cs="Times New Roman"/>
          <w:lang w:val="nb-NO"/>
        </w:rPr>
        <w:t>La inn søkebar og menybaren fra index.html i show_movie.html for å lett kunne søke seg til andre filmer fra filmsiden en allerede er på . La inn et enkelt kommentarfelt, der brukere som er logget inn lett kan skrive en kort vurdering av filmen. Håper også på at det kan implementeres en lagringsfunksjon som tar med dato, brukernavn og vurdering og lagrer det i review-objektet.</w:t>
      </w:r>
    </w:p>
    <w:p w:rsidR="00B57FAF" w:rsidRDefault="00B57FAF" w:rsidP="00B57FAF">
      <w:pPr>
        <w:pStyle w:val="Standard"/>
        <w:rPr>
          <w:rFonts w:ascii="Times New Roman" w:hAnsi="Times New Roman" w:cs="Times New Roman"/>
          <w:lang w:val="nb-NO"/>
        </w:rPr>
      </w:pPr>
    </w:p>
    <w:p w:rsidR="00845B2C" w:rsidRPr="00845B2C" w:rsidRDefault="00845B2C" w:rsidP="00B57FAF">
      <w:pPr>
        <w:pStyle w:val="Standard"/>
        <w:rPr>
          <w:rFonts w:ascii="Times New Roman" w:hAnsi="Times New Roman" w:cs="Times New Roman"/>
          <w:lang w:val="nb-NO"/>
        </w:rPr>
      </w:pPr>
    </w:p>
    <w:p w:rsidR="00156F2D" w:rsidRPr="00845B2C" w:rsidRDefault="00B57FAF" w:rsidP="00845B2C">
      <w:pPr>
        <w:pStyle w:val="Standard"/>
        <w:rPr>
          <w:rFonts w:ascii="Times New Roman" w:hAnsi="Times New Roman" w:cs="Times New Roman"/>
          <w:lang w:val="nb-NO"/>
        </w:rPr>
      </w:pPr>
      <w:r w:rsidRPr="00845B2C">
        <w:rPr>
          <w:rFonts w:ascii="Times New Roman" w:hAnsi="Times New Roman" w:cs="Times New Roman"/>
          <w:lang w:val="nb-NO"/>
        </w:rPr>
        <w:t>show_movie.html henter alt den trenger fra objektene, og rendrer det i siden. Bilder, hentes som</w:t>
      </w:r>
      <w:r w:rsidR="00845B2C" w:rsidRPr="00845B2C">
        <w:rPr>
          <w:rFonts w:ascii="Times New Roman" w:hAnsi="Times New Roman" w:cs="Times New Roman"/>
          <w:lang w:val="nb-NO"/>
        </w:rPr>
        <w:t xml:space="preserve"> i index.html fra en nettside.</w:t>
      </w:r>
    </w:p>
    <w:sectPr w:rsidR="00156F2D" w:rsidRPr="00845B2C" w:rsidSect="004E1AED">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57D" w:rsidRDefault="00C4557D">
      <w:pPr>
        <w:spacing w:after="0" w:line="240" w:lineRule="auto"/>
      </w:pPr>
      <w:r>
        <w:separator/>
      </w:r>
    </w:p>
  </w:endnote>
  <w:endnote w:type="continuationSeparator" w:id="0">
    <w:p w:rsidR="00C4557D" w:rsidRDefault="00C45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E91B51" w:rsidRDefault="00E91B51">
        <w:pPr>
          <w:pStyle w:val="Footer"/>
        </w:pPr>
        <w:r>
          <w:fldChar w:fldCharType="begin"/>
        </w:r>
        <w:r>
          <w:instrText xml:space="preserve"> PAGE   \* MERGEFORMAT </w:instrText>
        </w:r>
        <w:r>
          <w:fldChar w:fldCharType="separate"/>
        </w:r>
        <w:r w:rsidR="00845B2C">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57D" w:rsidRDefault="00C4557D">
      <w:pPr>
        <w:spacing w:after="0" w:line="240" w:lineRule="auto"/>
      </w:pPr>
      <w:r>
        <w:separator/>
      </w:r>
    </w:p>
  </w:footnote>
  <w:footnote w:type="continuationSeparator" w:id="0">
    <w:p w:rsidR="00C4557D" w:rsidRDefault="00C45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CC0"/>
    <w:rsid w:val="000D1CC0"/>
    <w:rsid w:val="00156F2D"/>
    <w:rsid w:val="00194DF6"/>
    <w:rsid w:val="002630F9"/>
    <w:rsid w:val="00272587"/>
    <w:rsid w:val="002768CA"/>
    <w:rsid w:val="00277046"/>
    <w:rsid w:val="002D1E7A"/>
    <w:rsid w:val="0040670F"/>
    <w:rsid w:val="004E1AED"/>
    <w:rsid w:val="005C12A5"/>
    <w:rsid w:val="006A696E"/>
    <w:rsid w:val="007720F1"/>
    <w:rsid w:val="007F0885"/>
    <w:rsid w:val="00816AEE"/>
    <w:rsid w:val="00834D79"/>
    <w:rsid w:val="00845B2C"/>
    <w:rsid w:val="008F793B"/>
    <w:rsid w:val="00957FBE"/>
    <w:rsid w:val="00A1310C"/>
    <w:rsid w:val="00B10B03"/>
    <w:rsid w:val="00B41CDE"/>
    <w:rsid w:val="00B57FAF"/>
    <w:rsid w:val="00B7186D"/>
    <w:rsid w:val="00BB539B"/>
    <w:rsid w:val="00BC463E"/>
    <w:rsid w:val="00BF62A9"/>
    <w:rsid w:val="00C4557D"/>
    <w:rsid w:val="00D47A97"/>
    <w:rsid w:val="00E91B51"/>
    <w:rsid w:val="00ED3250"/>
    <w:rsid w:val="00EF235C"/>
    <w:rsid w:val="00F20E47"/>
    <w:rsid w:val="00FE63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F421"/>
  <w15:docId w15:val="{41946A6A-2957-4E7D-A37E-B039A02F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BC463E"/>
    <w:rPr>
      <w:color w:val="005DBA" w:themeColor="hyperlink"/>
      <w:u w:val="single"/>
    </w:rPr>
  </w:style>
  <w:style w:type="character" w:styleId="Mention">
    <w:name w:val="Mention"/>
    <w:basedOn w:val="DefaultParagraphFont"/>
    <w:uiPriority w:val="99"/>
    <w:semiHidden/>
    <w:unhideWhenUsed/>
    <w:rsid w:val="00BC463E"/>
    <w:rPr>
      <w:color w:val="2B579A"/>
      <w:shd w:val="clear" w:color="auto" w:fill="E6E6E6"/>
    </w:rPr>
  </w:style>
  <w:style w:type="paragraph" w:customStyle="1" w:styleId="Standard">
    <w:name w:val="Standard"/>
    <w:rsid w:val="00B57FAF"/>
    <w:pPr>
      <w:suppressAutoHyphens/>
      <w:autoSpaceDN w:val="0"/>
      <w:spacing w:before="0" w:after="0" w:line="240" w:lineRule="auto"/>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ildboy.uib.no/mongodb/objects/?filter_otitle=filmtitte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ml\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62"/>
    <w:rsid w:val="00880C6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098C81D6784674B1CE09CFAC95448C">
    <w:name w:val="B3098C81D6784674B1CE09CFAC95448C"/>
  </w:style>
  <w:style w:type="paragraph" w:customStyle="1" w:styleId="A82A5BF9BE4248B8ADF87D2647883ECF">
    <w:name w:val="A82A5BF9BE4248B8ADF87D2647883ECF"/>
  </w:style>
  <w:style w:type="paragraph" w:customStyle="1" w:styleId="E18A2483A62946F59ABBD6C2C40B722C">
    <w:name w:val="E18A2483A62946F59ABBD6C2C40B7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57DE767F-5DEB-471B-9C5B-12FFE63EF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1413</TotalTime>
  <Pages>4</Pages>
  <Words>1044</Words>
  <Characters>5539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bj her</dc:creator>
  <cp:lastModifiedBy>Bjørnar Herland</cp:lastModifiedBy>
  <cp:revision>7</cp:revision>
  <dcterms:created xsi:type="dcterms:W3CDTF">2017-05-04T11:22:00Z</dcterms:created>
  <dcterms:modified xsi:type="dcterms:W3CDTF">2017-05-05T10:58:00Z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